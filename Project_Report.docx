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119" w:rsidRDefault="00340119" w:rsidP="00340119">
      <w:pPr>
        <w:pStyle w:val="NormalWeb"/>
        <w:jc w:val="center"/>
        <w:rPr>
          <w:color w:val="000000" w:themeColor="text1"/>
          <w:sz w:val="32"/>
          <w:szCs w:val="32"/>
        </w:rPr>
      </w:pPr>
      <w:r w:rsidRPr="002B12EE">
        <w:rPr>
          <w:b/>
          <w:bCs/>
          <w:color w:val="000000" w:themeColor="text1"/>
          <w:sz w:val="32"/>
          <w:szCs w:val="32"/>
        </w:rPr>
        <w:t>REL</w:t>
      </w:r>
      <w:r w:rsidRPr="002B12EE">
        <w:rPr>
          <w:b/>
          <w:bCs/>
          <w:color w:val="000000" w:themeColor="text1"/>
          <w:sz w:val="32"/>
          <w:szCs w:val="32"/>
        </w:rPr>
        <w:t>I</w:t>
      </w:r>
      <w:r w:rsidRPr="002B12EE">
        <w:rPr>
          <w:b/>
          <w:bCs/>
          <w:color w:val="000000" w:themeColor="text1"/>
          <w:sz w:val="32"/>
          <w:szCs w:val="32"/>
        </w:rPr>
        <w:t>ANT WINDOWS - ERP/CRM PROTOTYPE WITH AI SUPPORT</w:t>
      </w:r>
      <w:r w:rsidRPr="002B12EE">
        <w:rPr>
          <w:color w:val="000000" w:themeColor="text1"/>
          <w:sz w:val="44"/>
          <w:szCs w:val="44"/>
        </w:rPr>
        <w:br/>
      </w:r>
      <w:r w:rsidRPr="002B12EE">
        <w:rPr>
          <w:color w:val="000000" w:themeColor="text1"/>
          <w:sz w:val="32"/>
          <w:szCs w:val="32"/>
        </w:rPr>
        <w:t>Technical Implementation Report</w:t>
      </w:r>
    </w:p>
    <w:p w:rsidR="002B12EE" w:rsidRPr="002B12EE" w:rsidRDefault="002B12EE" w:rsidP="002B12EE">
      <w:pPr>
        <w:pStyle w:val="NormalWeb"/>
        <w:jc w:val="right"/>
        <w:rPr>
          <w:color w:val="000000" w:themeColor="text1"/>
          <w:sz w:val="44"/>
          <w:szCs w:val="44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-Naga sri ram Kochetti</w:t>
      </w:r>
    </w:p>
    <w:p w:rsidR="002B12EE" w:rsidRPr="002B12EE" w:rsidRDefault="002B12EE" w:rsidP="002B12EE">
      <w:pPr>
        <w:pStyle w:val="Heading2"/>
        <w:rPr>
          <w:color w:val="000000" w:themeColor="text1"/>
        </w:rPr>
      </w:pPr>
      <w:r w:rsidRPr="002B12EE">
        <w:rPr>
          <w:color w:val="000000" w:themeColor="text1"/>
        </w:rPr>
        <w:t>1. EXECUTIVE SUMMARY &amp; INTRODUCTION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Project Overview</w:t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t>Reliant Windows, a mid-sized window installation company, historically managed quotations, customer records, and project workflows manually. This approach, while manageable at a smaller scale, led to inefficiencies and increased the risk of human error as the company expanded.</w:t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t xml:space="preserve">To address these challenges, we developed a </w:t>
      </w:r>
      <w:r w:rsidRPr="002B12EE">
        <w:rPr>
          <w:rStyle w:val="Strong"/>
          <w:color w:val="000000" w:themeColor="text1"/>
        </w:rPr>
        <w:t>bespoke ERP/CRM prototype with AI support</w:t>
      </w:r>
      <w:r w:rsidRPr="002B12EE">
        <w:rPr>
          <w:color w:val="000000" w:themeColor="text1"/>
        </w:rPr>
        <w:t>. The system demonstrates how automation and artificial intelligence can streamline core operations, ensure pricing accuracy, and improve customer experience.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Business Problem</w:t>
      </w:r>
    </w:p>
    <w:p w:rsidR="002B12EE" w:rsidRPr="002B12EE" w:rsidRDefault="002B12EE" w:rsidP="002B12EE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Manual creation of quotations was </w:t>
      </w:r>
      <w:r w:rsidRPr="002B12EE">
        <w:rPr>
          <w:rStyle w:val="Strong"/>
          <w:color w:val="000000" w:themeColor="text1"/>
        </w:rPr>
        <w:t>time-consuming</w:t>
      </w:r>
      <w:r w:rsidRPr="002B12EE">
        <w:rPr>
          <w:color w:val="000000" w:themeColor="text1"/>
        </w:rPr>
        <w:t xml:space="preserve"> and </w:t>
      </w:r>
      <w:r w:rsidR="00836A34" w:rsidRPr="002B12EE">
        <w:rPr>
          <w:rStyle w:val="Strong"/>
          <w:color w:val="000000" w:themeColor="text1"/>
        </w:rPr>
        <w:t>error prone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Customer records were inconsistently maintained, leading to </w:t>
      </w:r>
      <w:r w:rsidRPr="002B12EE">
        <w:rPr>
          <w:rStyle w:val="Strong"/>
          <w:color w:val="000000" w:themeColor="text1"/>
        </w:rPr>
        <w:t>data silos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2B12EE">
        <w:rPr>
          <w:color w:val="000000" w:themeColor="text1"/>
        </w:rPr>
        <w:t>Sales staff lacked clear tools to generate competitive and accurate quotations.</w:t>
      </w:r>
    </w:p>
    <w:p w:rsidR="002B12EE" w:rsidRPr="002B12EE" w:rsidRDefault="002B12EE" w:rsidP="002B12EE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2B12EE">
        <w:rPr>
          <w:color w:val="000000" w:themeColor="text1"/>
        </w:rPr>
        <w:t>Management could not easily track performance across quotations or enforce role-based workflows.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Solution Value</w:t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t>The prototype delivers:</w:t>
      </w:r>
    </w:p>
    <w:p w:rsidR="002B12EE" w:rsidRPr="002B12EE" w:rsidRDefault="002B12EE" w:rsidP="002B12EE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A </w:t>
      </w:r>
      <w:r w:rsidRPr="002B12EE">
        <w:rPr>
          <w:rStyle w:val="Strong"/>
          <w:color w:val="000000" w:themeColor="text1"/>
        </w:rPr>
        <w:t>centralized system</w:t>
      </w:r>
      <w:r w:rsidRPr="002B12EE">
        <w:rPr>
          <w:color w:val="000000" w:themeColor="text1"/>
        </w:rPr>
        <w:t xml:space="preserve"> to manage customers, quotations, and roles.</w:t>
      </w:r>
    </w:p>
    <w:p w:rsidR="002B12EE" w:rsidRPr="002B12EE" w:rsidRDefault="002B12EE" w:rsidP="002B12EE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AI-driven features</w:t>
      </w:r>
      <w:r w:rsidRPr="002B12EE">
        <w:rPr>
          <w:color w:val="000000" w:themeColor="text1"/>
        </w:rPr>
        <w:t xml:space="preserve"> that enhance decision-making:</w:t>
      </w:r>
    </w:p>
    <w:p w:rsidR="002B12EE" w:rsidRPr="002B12EE" w:rsidRDefault="002B12EE" w:rsidP="002B12EE">
      <w:pPr>
        <w:pStyle w:val="NormalWeb"/>
        <w:numPr>
          <w:ilvl w:val="1"/>
          <w:numId w:val="44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Price Prediction</w:t>
      </w:r>
      <w:r w:rsidRPr="002B12EE">
        <w:rPr>
          <w:color w:val="000000" w:themeColor="text1"/>
        </w:rPr>
        <w:t xml:space="preserve"> to support consistent and competitive pricing.</w:t>
      </w:r>
    </w:p>
    <w:p w:rsidR="002B12EE" w:rsidRPr="002B12EE" w:rsidRDefault="002B12EE" w:rsidP="002B12EE">
      <w:pPr>
        <w:pStyle w:val="NormalWeb"/>
        <w:numPr>
          <w:ilvl w:val="1"/>
          <w:numId w:val="44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Automated Summaries</w:t>
      </w:r>
      <w:r w:rsidRPr="002B12EE">
        <w:rPr>
          <w:color w:val="000000" w:themeColor="text1"/>
        </w:rPr>
        <w:t xml:space="preserve"> to ensure professional communication with customers.</w:t>
      </w:r>
    </w:p>
    <w:p w:rsidR="002B12EE" w:rsidRPr="002B12EE" w:rsidRDefault="002B12EE" w:rsidP="002B12EE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A </w:t>
      </w:r>
      <w:r w:rsidRPr="002B12EE">
        <w:rPr>
          <w:rStyle w:val="Strong"/>
          <w:color w:val="000000" w:themeColor="text1"/>
        </w:rPr>
        <w:t>role-based access model</w:t>
      </w:r>
      <w:r w:rsidRPr="002B12EE">
        <w:rPr>
          <w:color w:val="000000" w:themeColor="text1"/>
        </w:rPr>
        <w:t>, ensuring managers and sales teams work within their responsibilities.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Key Achievements</w:t>
      </w:r>
    </w:p>
    <w:p w:rsidR="002B12EE" w:rsidRPr="002B12EE" w:rsidRDefault="002B12EE" w:rsidP="002B12EE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Designed and deployed a </w:t>
      </w:r>
      <w:r w:rsidRPr="002B12EE">
        <w:rPr>
          <w:rStyle w:val="Strong"/>
          <w:color w:val="000000" w:themeColor="text1"/>
        </w:rPr>
        <w:t>Flask web app</w:t>
      </w:r>
      <w:r w:rsidRPr="002B12EE">
        <w:rPr>
          <w:color w:val="000000" w:themeColor="text1"/>
        </w:rPr>
        <w:t xml:space="preserve"> with a responsive </w:t>
      </w:r>
      <w:r w:rsidRPr="002B12EE">
        <w:rPr>
          <w:rStyle w:val="Strong"/>
          <w:color w:val="000000" w:themeColor="text1"/>
        </w:rPr>
        <w:t>Bootstrap 5 UI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Implemented </w:t>
      </w:r>
      <w:proofErr w:type="gramStart"/>
      <w:r w:rsidRPr="002B12EE">
        <w:rPr>
          <w:color w:val="000000" w:themeColor="text1"/>
        </w:rPr>
        <w:t>a</w:t>
      </w:r>
      <w:proofErr w:type="gramEnd"/>
      <w:r w:rsidRPr="002B12EE">
        <w:rPr>
          <w:color w:val="000000" w:themeColor="text1"/>
        </w:rPr>
        <w:t xml:space="preserve"> </w:t>
      </w:r>
      <w:r w:rsidRPr="002B12EE">
        <w:rPr>
          <w:rStyle w:val="Strong"/>
          <w:color w:val="000000" w:themeColor="text1"/>
        </w:rPr>
        <w:t xml:space="preserve">SQLite + </w:t>
      </w:r>
      <w:proofErr w:type="spellStart"/>
      <w:r w:rsidRPr="002B12EE">
        <w:rPr>
          <w:rStyle w:val="Strong"/>
          <w:color w:val="000000" w:themeColor="text1"/>
        </w:rPr>
        <w:t>SQLAlchemy</w:t>
      </w:r>
      <w:proofErr w:type="spellEnd"/>
      <w:r w:rsidRPr="002B12EE">
        <w:rPr>
          <w:rStyle w:val="Strong"/>
          <w:color w:val="000000" w:themeColor="text1"/>
        </w:rPr>
        <w:t xml:space="preserve"> relational database</w:t>
      </w:r>
      <w:r w:rsidRPr="002B12EE">
        <w:rPr>
          <w:color w:val="000000" w:themeColor="text1"/>
        </w:rPr>
        <w:t xml:space="preserve"> with tables for Users, Customers, Products, Quotations, and Quotation Items.</w:t>
      </w:r>
    </w:p>
    <w:p w:rsidR="002B12EE" w:rsidRPr="002B12EE" w:rsidRDefault="002B12EE" w:rsidP="002B12EE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Integrated </w:t>
      </w:r>
      <w:r w:rsidRPr="002B12EE">
        <w:rPr>
          <w:rStyle w:val="Strong"/>
          <w:color w:val="000000" w:themeColor="text1"/>
        </w:rPr>
        <w:t>role-based access control (RBAC)</w:t>
      </w:r>
      <w:r w:rsidRPr="002B12EE">
        <w:rPr>
          <w:color w:val="000000" w:themeColor="text1"/>
        </w:rPr>
        <w:t xml:space="preserve"> for Manager vs Sales roles.</w:t>
      </w:r>
    </w:p>
    <w:p w:rsidR="002B12EE" w:rsidRPr="002B12EE" w:rsidRDefault="002B12EE" w:rsidP="002B12EE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Added </w:t>
      </w:r>
      <w:r w:rsidRPr="002B12EE">
        <w:rPr>
          <w:rStyle w:val="Strong"/>
          <w:color w:val="000000" w:themeColor="text1"/>
        </w:rPr>
        <w:t>AI support</w:t>
      </w:r>
      <w:r w:rsidRPr="002B12EE">
        <w:rPr>
          <w:color w:val="000000" w:themeColor="text1"/>
        </w:rPr>
        <w:t>:</w:t>
      </w:r>
    </w:p>
    <w:p w:rsidR="002B12EE" w:rsidRPr="002B12EE" w:rsidRDefault="002B12EE" w:rsidP="002B12EE">
      <w:pPr>
        <w:pStyle w:val="NormalWeb"/>
        <w:numPr>
          <w:ilvl w:val="1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Price prediction via </w:t>
      </w:r>
      <w:r w:rsidRPr="002B12EE">
        <w:rPr>
          <w:rStyle w:val="Strong"/>
          <w:color w:val="000000" w:themeColor="text1"/>
        </w:rPr>
        <w:t>scikit-learn Linear Regression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1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Quotation summaries via </w:t>
      </w:r>
      <w:r w:rsidRPr="002B12EE">
        <w:rPr>
          <w:rStyle w:val="Strong"/>
          <w:color w:val="000000" w:themeColor="text1"/>
        </w:rPr>
        <w:t>Hugging Face Transformers</w:t>
      </w:r>
      <w:r w:rsidRPr="002B12EE">
        <w:rPr>
          <w:color w:val="000000" w:themeColor="text1"/>
        </w:rPr>
        <w:t xml:space="preserve"> with a safe fallback template.</w:t>
      </w:r>
    </w:p>
    <w:p w:rsidR="002B12EE" w:rsidRPr="002B12EE" w:rsidRDefault="002B12EE" w:rsidP="002B12EE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Seeded database with </w:t>
      </w:r>
      <w:r w:rsidRPr="002B12EE">
        <w:rPr>
          <w:rStyle w:val="Strong"/>
          <w:color w:val="000000" w:themeColor="text1"/>
        </w:rPr>
        <w:t>30+ quotations</w:t>
      </w:r>
      <w:r w:rsidRPr="002B12EE">
        <w:rPr>
          <w:color w:val="000000" w:themeColor="text1"/>
        </w:rPr>
        <w:t xml:space="preserve"> to demonstrate realistic workflows.</w:t>
      </w:r>
    </w:p>
    <w:p w:rsidR="002B12EE" w:rsidRDefault="002B12EE" w:rsidP="002B12EE">
      <w:pPr>
        <w:pStyle w:val="Heading2"/>
        <w:rPr>
          <w:color w:val="000000" w:themeColor="text1"/>
        </w:rPr>
      </w:pPr>
    </w:p>
    <w:p w:rsidR="002B12EE" w:rsidRPr="002B12EE" w:rsidRDefault="002B12EE" w:rsidP="002B12EE">
      <w:pPr>
        <w:pStyle w:val="Heading2"/>
        <w:rPr>
          <w:color w:val="000000" w:themeColor="text1"/>
        </w:rPr>
      </w:pPr>
      <w:r w:rsidRPr="002B12EE">
        <w:rPr>
          <w:color w:val="000000" w:themeColor="text1"/>
        </w:rPr>
        <w:t>2. WORKFLOW ANALYSIS &amp; PROCESS IMPROVEMENT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As-Is Process (Manual)</w:t>
      </w:r>
    </w:p>
    <w:p w:rsidR="002B12EE" w:rsidRPr="002B12EE" w:rsidRDefault="002B12EE" w:rsidP="002B12EE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2B12EE">
        <w:rPr>
          <w:color w:val="000000" w:themeColor="text1"/>
        </w:rPr>
        <w:t>Sales staff manually collect customer requirements.</w:t>
      </w:r>
    </w:p>
    <w:p w:rsidR="002B12EE" w:rsidRPr="002B12EE" w:rsidRDefault="002B12EE" w:rsidP="002B12EE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2B12EE">
        <w:rPr>
          <w:color w:val="000000" w:themeColor="text1"/>
        </w:rPr>
        <w:t>Quotations are created using spreadsheets, requiring manual calculation of dimensions, quantities, and unit prices.</w:t>
      </w:r>
    </w:p>
    <w:p w:rsidR="002B12EE" w:rsidRPr="002B12EE" w:rsidRDefault="002B12EE" w:rsidP="002B12EE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2B12EE">
        <w:rPr>
          <w:color w:val="000000" w:themeColor="text1"/>
        </w:rPr>
        <w:t>Approvals and communication are ad hoc (email/phone).</w:t>
      </w:r>
    </w:p>
    <w:p w:rsidR="002B12EE" w:rsidRPr="002B12EE" w:rsidRDefault="002B12EE" w:rsidP="002B12EE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2B12EE">
        <w:rPr>
          <w:color w:val="000000" w:themeColor="text1"/>
        </w:rPr>
        <w:t>No centralized visibility into customer history or quotation performance.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Pain Points</w:t>
      </w:r>
    </w:p>
    <w:p w:rsidR="002B12EE" w:rsidRPr="002B12EE" w:rsidRDefault="002B12EE" w:rsidP="002B12EE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Time inefficiency</w:t>
      </w:r>
      <w:r w:rsidRPr="002B12EE">
        <w:rPr>
          <w:color w:val="000000" w:themeColor="text1"/>
        </w:rPr>
        <w:t>: Hours spent drafting and recalculating quotations.</w:t>
      </w:r>
    </w:p>
    <w:p w:rsidR="002B12EE" w:rsidRPr="002B12EE" w:rsidRDefault="002B12EE" w:rsidP="002B12EE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Data inconsistency</w:t>
      </w:r>
      <w:r w:rsidRPr="002B12EE">
        <w:rPr>
          <w:color w:val="000000" w:themeColor="text1"/>
        </w:rPr>
        <w:t>: Multiple versions of spreadsheets led to discrepancies.</w:t>
      </w:r>
    </w:p>
    <w:p w:rsidR="002B12EE" w:rsidRPr="002B12EE" w:rsidRDefault="002B12EE" w:rsidP="002B12EE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Limited visibility</w:t>
      </w:r>
      <w:r w:rsidRPr="002B12EE">
        <w:rPr>
          <w:color w:val="000000" w:themeColor="text1"/>
        </w:rPr>
        <w:t>: Managers could not easily track sales pipeline.</w:t>
      </w:r>
    </w:p>
    <w:p w:rsidR="002B12EE" w:rsidRPr="002B12EE" w:rsidRDefault="002B12EE" w:rsidP="002B12EE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Risk of pricing errors</w:t>
      </w:r>
      <w:r w:rsidRPr="002B12EE">
        <w:rPr>
          <w:color w:val="000000" w:themeColor="text1"/>
        </w:rPr>
        <w:t>: Miscalculations reduced profitability.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To-Be Process (Automated with AI Integration)</w:t>
      </w:r>
    </w:p>
    <w:p w:rsidR="002B12EE" w:rsidRPr="002B12EE" w:rsidRDefault="002B12EE" w:rsidP="002B12EE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Users log in with credentials; dashboards show </w:t>
      </w:r>
      <w:r w:rsidRPr="002B12EE">
        <w:rPr>
          <w:rStyle w:val="Strong"/>
          <w:color w:val="000000" w:themeColor="text1"/>
        </w:rPr>
        <w:t>role-specific workflows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Managers can </w:t>
      </w:r>
      <w:r w:rsidRPr="002B12EE">
        <w:rPr>
          <w:rStyle w:val="Strong"/>
          <w:color w:val="000000" w:themeColor="text1"/>
        </w:rPr>
        <w:t>create/edit customers</w:t>
      </w:r>
      <w:r w:rsidRPr="002B12EE">
        <w:rPr>
          <w:color w:val="000000" w:themeColor="text1"/>
        </w:rPr>
        <w:t xml:space="preserve">; Sales can only </w:t>
      </w:r>
      <w:r w:rsidRPr="002B12EE">
        <w:rPr>
          <w:rStyle w:val="Strong"/>
          <w:color w:val="000000" w:themeColor="text1"/>
        </w:rPr>
        <w:t>view customers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>Quotations are created via a structured form:</w:t>
      </w:r>
    </w:p>
    <w:p w:rsidR="002B12EE" w:rsidRPr="002B12EE" w:rsidRDefault="002B12EE" w:rsidP="002B12EE">
      <w:pPr>
        <w:pStyle w:val="NormalWeb"/>
        <w:numPr>
          <w:ilvl w:val="1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>Select customer, add dynamic items (products, dimensions, quantities).</w:t>
      </w:r>
    </w:p>
    <w:p w:rsidR="002B12EE" w:rsidRPr="002B12EE" w:rsidRDefault="002B12EE" w:rsidP="002B12EE">
      <w:pPr>
        <w:pStyle w:val="NormalWeb"/>
        <w:numPr>
          <w:ilvl w:val="1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Request </w:t>
      </w:r>
      <w:r w:rsidRPr="002B12EE">
        <w:rPr>
          <w:rStyle w:val="Strong"/>
          <w:color w:val="000000" w:themeColor="text1"/>
        </w:rPr>
        <w:t>AI price suggestion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1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Save quotation and auto-generate </w:t>
      </w:r>
      <w:r w:rsidRPr="002B12EE">
        <w:rPr>
          <w:rStyle w:val="Strong"/>
          <w:color w:val="000000" w:themeColor="text1"/>
        </w:rPr>
        <w:t>AI summary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2B12EE">
        <w:rPr>
          <w:color w:val="000000" w:themeColor="text1"/>
        </w:rPr>
        <w:t>Quotations stored in centralized DB; dashboards show recent activity.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User Role Definitions</w:t>
      </w:r>
    </w:p>
    <w:p w:rsidR="002B12EE" w:rsidRPr="002B12EE" w:rsidRDefault="002B12EE" w:rsidP="002B12EE">
      <w:pPr>
        <w:pStyle w:val="NormalWeb"/>
        <w:numPr>
          <w:ilvl w:val="0"/>
          <w:numId w:val="49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Manager</w:t>
      </w:r>
    </w:p>
    <w:p w:rsidR="002B12EE" w:rsidRPr="002B12EE" w:rsidRDefault="002B12EE" w:rsidP="002B12EE">
      <w:pPr>
        <w:pStyle w:val="NormalWeb"/>
        <w:numPr>
          <w:ilvl w:val="1"/>
          <w:numId w:val="49"/>
        </w:numPr>
        <w:rPr>
          <w:color w:val="000000" w:themeColor="text1"/>
        </w:rPr>
      </w:pPr>
      <w:r w:rsidRPr="002B12EE">
        <w:rPr>
          <w:color w:val="000000" w:themeColor="text1"/>
        </w:rPr>
        <w:t>Full access: Customers, all quotations, AI summaries.</w:t>
      </w:r>
    </w:p>
    <w:p w:rsidR="002B12EE" w:rsidRPr="002B12EE" w:rsidRDefault="002B12EE" w:rsidP="002B12EE">
      <w:pPr>
        <w:pStyle w:val="NormalWeb"/>
        <w:numPr>
          <w:ilvl w:val="1"/>
          <w:numId w:val="49"/>
        </w:numPr>
        <w:rPr>
          <w:color w:val="000000" w:themeColor="text1"/>
        </w:rPr>
      </w:pPr>
      <w:r w:rsidRPr="002B12EE">
        <w:rPr>
          <w:color w:val="000000" w:themeColor="text1"/>
        </w:rPr>
        <w:t>Authority to create/edit customers and oversee all quotes.</w:t>
      </w:r>
    </w:p>
    <w:p w:rsidR="002B12EE" w:rsidRPr="002B12EE" w:rsidRDefault="002B12EE" w:rsidP="002B12EE">
      <w:pPr>
        <w:pStyle w:val="NormalWeb"/>
        <w:numPr>
          <w:ilvl w:val="0"/>
          <w:numId w:val="49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Sales</w:t>
      </w:r>
    </w:p>
    <w:p w:rsidR="002B12EE" w:rsidRPr="002B12EE" w:rsidRDefault="002B12EE" w:rsidP="002B12EE">
      <w:pPr>
        <w:pStyle w:val="NormalWeb"/>
        <w:numPr>
          <w:ilvl w:val="1"/>
          <w:numId w:val="49"/>
        </w:numPr>
        <w:rPr>
          <w:color w:val="000000" w:themeColor="text1"/>
        </w:rPr>
      </w:pPr>
      <w:r w:rsidRPr="002B12EE">
        <w:rPr>
          <w:color w:val="000000" w:themeColor="text1"/>
        </w:rPr>
        <w:t>Restricted access: Can only view customers.</w:t>
      </w:r>
    </w:p>
    <w:p w:rsidR="002B12EE" w:rsidRDefault="002B12EE" w:rsidP="002B12EE">
      <w:pPr>
        <w:pStyle w:val="NormalWeb"/>
        <w:numPr>
          <w:ilvl w:val="1"/>
          <w:numId w:val="49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Can create and manage </w:t>
      </w:r>
      <w:r w:rsidRPr="002B12EE">
        <w:rPr>
          <w:rStyle w:val="Strong"/>
          <w:color w:val="000000" w:themeColor="text1"/>
        </w:rPr>
        <w:t>their own</w:t>
      </w:r>
      <w:r w:rsidRPr="002B12EE">
        <w:rPr>
          <w:color w:val="000000" w:themeColor="text1"/>
        </w:rPr>
        <w:t xml:space="preserve"> quotations.</w:t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drawing>
          <wp:inline distT="0" distB="0" distL="0" distR="0" wp14:anchorId="72E95FF2" wp14:editId="0CA8214E">
            <wp:extent cx="6575224" cy="1721126"/>
            <wp:effectExtent l="114300" t="101600" r="118110" b="133350"/>
            <wp:docPr id="179033285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2856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156" cy="1754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2EE" w:rsidRPr="002B12EE" w:rsidRDefault="002B12EE" w:rsidP="002B12EE">
      <w:pPr>
        <w:pStyle w:val="Heading2"/>
        <w:rPr>
          <w:color w:val="000000" w:themeColor="text1"/>
        </w:rPr>
      </w:pPr>
      <w:r w:rsidRPr="002B12EE">
        <w:rPr>
          <w:color w:val="000000" w:themeColor="text1"/>
        </w:rPr>
        <w:lastRenderedPageBreak/>
        <w:t>3. SYSTEM ARCHITECTURE &amp; TECHNICAL DESIGN</w:t>
      </w:r>
    </w:p>
    <w:p w:rsid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Architecture Overview</w:t>
      </w:r>
    </w:p>
    <w:p w:rsidR="00EA35ED" w:rsidRDefault="00EA35ED" w:rsidP="00EA35ED"/>
    <w:p w:rsidR="00EA35ED" w:rsidRPr="00EA35ED" w:rsidRDefault="00EA35ED" w:rsidP="00EA35ED">
      <w:r>
        <w:rPr>
          <w:noProof/>
        </w:rPr>
        <w:drawing>
          <wp:inline distT="0" distB="0" distL="0" distR="0">
            <wp:extent cx="6858000" cy="3285490"/>
            <wp:effectExtent l="0" t="0" r="0" b="3810"/>
            <wp:docPr id="114096538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5383" name="Picture 1" descr="A diagram of a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t xml:space="preserve">The ERP/CRM system follows a </w:t>
      </w:r>
      <w:r w:rsidRPr="002B12EE">
        <w:rPr>
          <w:rStyle w:val="Strong"/>
          <w:color w:val="000000" w:themeColor="text1"/>
        </w:rPr>
        <w:t>modular layered architecture</w:t>
      </w:r>
      <w:r w:rsidRPr="002B12EE">
        <w:rPr>
          <w:color w:val="000000" w:themeColor="text1"/>
        </w:rPr>
        <w:t>:</w:t>
      </w:r>
    </w:p>
    <w:p w:rsidR="002B12EE" w:rsidRPr="002B12EE" w:rsidRDefault="002B12EE" w:rsidP="002B12EE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Frontend (Presentation Layer)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color w:val="000000" w:themeColor="text1"/>
        </w:rPr>
        <w:t>Flask with Jinja2 templates.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color w:val="000000" w:themeColor="text1"/>
        </w:rPr>
        <w:t>Bootstrap 5 for responsive UI.</w:t>
      </w:r>
    </w:p>
    <w:p w:rsidR="002B12EE" w:rsidRPr="002B12EE" w:rsidRDefault="002B12EE" w:rsidP="002B12EE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Backend (Application Layer)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color w:val="000000" w:themeColor="text1"/>
        </w:rPr>
        <w:t>Flask routes handle business logic.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color w:val="000000" w:themeColor="text1"/>
        </w:rPr>
        <w:t>Role-based decorators enforce Manager/Sales access.</w:t>
      </w:r>
    </w:p>
    <w:p w:rsidR="002B12EE" w:rsidRPr="002B12EE" w:rsidRDefault="002B12EE" w:rsidP="002B12EE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Database Layer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SQLite relational DB via </w:t>
      </w:r>
      <w:proofErr w:type="spellStart"/>
      <w:r w:rsidRPr="002B12EE">
        <w:rPr>
          <w:color w:val="000000" w:themeColor="text1"/>
        </w:rPr>
        <w:t>SQLAlchemy</w:t>
      </w:r>
      <w:proofErr w:type="spellEnd"/>
      <w:r w:rsidRPr="002B12EE">
        <w:rPr>
          <w:color w:val="000000" w:themeColor="text1"/>
        </w:rPr>
        <w:t xml:space="preserve"> ORM.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Entities: Users, Customers, Products, Quotations, </w:t>
      </w:r>
      <w:r w:rsidR="00836A34" w:rsidRPr="002B12EE">
        <w:rPr>
          <w:color w:val="000000" w:themeColor="text1"/>
        </w:rPr>
        <w:t>Quotation Items</w:t>
      </w:r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AI Layer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scikit-learn</w:t>
      </w:r>
      <w:r w:rsidRPr="002B12EE">
        <w:rPr>
          <w:color w:val="000000" w:themeColor="text1"/>
        </w:rPr>
        <w:t xml:space="preserve"> for regression-based price prediction.</w:t>
      </w:r>
    </w:p>
    <w:p w:rsidR="002B12EE" w:rsidRPr="002B12EE" w:rsidRDefault="002B12EE" w:rsidP="002B12EE">
      <w:pPr>
        <w:pStyle w:val="NormalWeb"/>
        <w:numPr>
          <w:ilvl w:val="1"/>
          <w:numId w:val="50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Transformers (Hugging Face)</w:t>
      </w:r>
      <w:r w:rsidRPr="002B12EE">
        <w:rPr>
          <w:color w:val="000000" w:themeColor="text1"/>
        </w:rPr>
        <w:t xml:space="preserve"> for summarization.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Technology Stack Justification</w:t>
      </w:r>
    </w:p>
    <w:p w:rsidR="002B12EE" w:rsidRPr="002B12EE" w:rsidRDefault="002B12EE" w:rsidP="002B12EE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Flask</w:t>
      </w:r>
      <w:r w:rsidRPr="002B12EE">
        <w:rPr>
          <w:color w:val="000000" w:themeColor="text1"/>
        </w:rPr>
        <w:t>: Lightweight, modular, and easy to extend.</w:t>
      </w:r>
    </w:p>
    <w:p w:rsidR="002B12EE" w:rsidRPr="002B12EE" w:rsidRDefault="002B12EE" w:rsidP="002B12EE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SQLite</w:t>
      </w:r>
      <w:r w:rsidRPr="002B12EE">
        <w:rPr>
          <w:color w:val="000000" w:themeColor="text1"/>
        </w:rPr>
        <w:t>: Simple relational DB suitable for prototype/demo.</w:t>
      </w:r>
    </w:p>
    <w:p w:rsidR="002B12EE" w:rsidRPr="002B12EE" w:rsidRDefault="002B12EE" w:rsidP="002B12EE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Bootstrap 5</w:t>
      </w:r>
      <w:r w:rsidRPr="002B12EE">
        <w:rPr>
          <w:color w:val="000000" w:themeColor="text1"/>
        </w:rPr>
        <w:t>: Clean, mobile-first UI with minimal development overhead.</w:t>
      </w:r>
    </w:p>
    <w:p w:rsidR="002B12EE" w:rsidRPr="002B12EE" w:rsidRDefault="002B12EE" w:rsidP="002B12EE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scikit-learn + Transformers</w:t>
      </w:r>
      <w:r w:rsidRPr="002B12EE">
        <w:rPr>
          <w:color w:val="000000" w:themeColor="text1"/>
        </w:rPr>
        <w:t>: Widely adopted AI/ML libraries ensuring demonstrative but extensible AI features.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Database Schema Design</w:t>
      </w:r>
    </w:p>
    <w:p w:rsidR="002B12EE" w:rsidRPr="002B12EE" w:rsidRDefault="002B12EE" w:rsidP="002B12EE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User</w:t>
      </w:r>
      <w:r w:rsidRPr="002B12EE">
        <w:rPr>
          <w:color w:val="000000" w:themeColor="text1"/>
        </w:rPr>
        <w:t xml:space="preserve">: id, username, email, role, </w:t>
      </w:r>
      <w:proofErr w:type="spellStart"/>
      <w:r w:rsidRPr="002B12EE">
        <w:rPr>
          <w:color w:val="000000" w:themeColor="text1"/>
        </w:rPr>
        <w:t>password_hash</w:t>
      </w:r>
      <w:proofErr w:type="spellEnd"/>
    </w:p>
    <w:p w:rsidR="002B12EE" w:rsidRPr="002B12EE" w:rsidRDefault="002B12EE" w:rsidP="002B12EE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Customer</w:t>
      </w:r>
      <w:r w:rsidRPr="002B12EE">
        <w:rPr>
          <w:color w:val="000000" w:themeColor="text1"/>
        </w:rPr>
        <w:t xml:space="preserve">: id, name, email, phone, </w:t>
      </w:r>
      <w:proofErr w:type="spellStart"/>
      <w:r w:rsidRPr="002B12EE">
        <w:rPr>
          <w:color w:val="000000" w:themeColor="text1"/>
        </w:rPr>
        <w:t>company_name</w:t>
      </w:r>
      <w:proofErr w:type="spellEnd"/>
      <w:r w:rsidRPr="002B12EE">
        <w:rPr>
          <w:color w:val="000000" w:themeColor="text1"/>
        </w:rPr>
        <w:t>, address</w:t>
      </w:r>
    </w:p>
    <w:p w:rsidR="002B12EE" w:rsidRPr="002B12EE" w:rsidRDefault="002B12EE" w:rsidP="002B12EE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Product</w:t>
      </w:r>
      <w:r w:rsidRPr="002B12EE">
        <w:rPr>
          <w:color w:val="000000" w:themeColor="text1"/>
        </w:rPr>
        <w:t xml:space="preserve">: id, name, category, </w:t>
      </w:r>
      <w:proofErr w:type="spellStart"/>
      <w:r w:rsidRPr="002B12EE">
        <w:rPr>
          <w:color w:val="000000" w:themeColor="text1"/>
        </w:rPr>
        <w:t>base_cost_per_sqft</w:t>
      </w:r>
      <w:proofErr w:type="spellEnd"/>
    </w:p>
    <w:p w:rsidR="002B12EE" w:rsidRPr="002B12EE" w:rsidRDefault="002B12EE" w:rsidP="002B12EE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lastRenderedPageBreak/>
        <w:t>Quotation</w:t>
      </w:r>
      <w:r w:rsidRPr="002B12EE">
        <w:rPr>
          <w:color w:val="000000" w:themeColor="text1"/>
        </w:rPr>
        <w:t xml:space="preserve">: id, title, </w:t>
      </w:r>
      <w:proofErr w:type="spellStart"/>
      <w:r w:rsidRPr="002B12EE">
        <w:rPr>
          <w:color w:val="000000" w:themeColor="text1"/>
        </w:rPr>
        <w:t>customer_id</w:t>
      </w:r>
      <w:proofErr w:type="spellEnd"/>
      <w:r w:rsidRPr="002B12EE">
        <w:rPr>
          <w:color w:val="000000" w:themeColor="text1"/>
        </w:rPr>
        <w:t xml:space="preserve">, </w:t>
      </w:r>
      <w:proofErr w:type="spellStart"/>
      <w:r w:rsidRPr="002B12EE">
        <w:rPr>
          <w:color w:val="000000" w:themeColor="text1"/>
        </w:rPr>
        <w:t>user_id</w:t>
      </w:r>
      <w:proofErr w:type="spellEnd"/>
      <w:r w:rsidRPr="002B12EE">
        <w:rPr>
          <w:color w:val="000000" w:themeColor="text1"/>
        </w:rPr>
        <w:t xml:space="preserve">, </w:t>
      </w:r>
      <w:proofErr w:type="spellStart"/>
      <w:r w:rsidRPr="002B12EE">
        <w:rPr>
          <w:color w:val="000000" w:themeColor="text1"/>
        </w:rPr>
        <w:t>total_amount</w:t>
      </w:r>
      <w:proofErr w:type="spellEnd"/>
      <w:r w:rsidRPr="002B12EE">
        <w:rPr>
          <w:color w:val="000000" w:themeColor="text1"/>
        </w:rPr>
        <w:t xml:space="preserve">, status, </w:t>
      </w:r>
      <w:proofErr w:type="spellStart"/>
      <w:r w:rsidRPr="002B12EE">
        <w:rPr>
          <w:color w:val="000000" w:themeColor="text1"/>
        </w:rPr>
        <w:t>ai_summary</w:t>
      </w:r>
      <w:proofErr w:type="spellEnd"/>
    </w:p>
    <w:p w:rsidR="002B12EE" w:rsidRPr="002B12EE" w:rsidRDefault="002B12EE" w:rsidP="002B12EE">
      <w:pPr>
        <w:pStyle w:val="NormalWeb"/>
        <w:numPr>
          <w:ilvl w:val="0"/>
          <w:numId w:val="52"/>
        </w:numPr>
        <w:rPr>
          <w:color w:val="000000" w:themeColor="text1"/>
        </w:rPr>
      </w:pPr>
      <w:proofErr w:type="spellStart"/>
      <w:r w:rsidRPr="002B12EE">
        <w:rPr>
          <w:rStyle w:val="Strong"/>
          <w:color w:val="000000" w:themeColor="text1"/>
        </w:rPr>
        <w:t>QuotationItem</w:t>
      </w:r>
      <w:proofErr w:type="spellEnd"/>
      <w:r w:rsidRPr="002B12EE">
        <w:rPr>
          <w:color w:val="000000" w:themeColor="text1"/>
        </w:rPr>
        <w:t xml:space="preserve">: id, </w:t>
      </w:r>
      <w:proofErr w:type="spellStart"/>
      <w:r w:rsidRPr="002B12EE">
        <w:rPr>
          <w:color w:val="000000" w:themeColor="text1"/>
        </w:rPr>
        <w:t>quotation_id</w:t>
      </w:r>
      <w:proofErr w:type="spellEnd"/>
      <w:r w:rsidRPr="002B12EE">
        <w:rPr>
          <w:color w:val="000000" w:themeColor="text1"/>
        </w:rPr>
        <w:t xml:space="preserve">, </w:t>
      </w:r>
      <w:proofErr w:type="spellStart"/>
      <w:r w:rsidRPr="002B12EE">
        <w:rPr>
          <w:color w:val="000000" w:themeColor="text1"/>
        </w:rPr>
        <w:t>product_id</w:t>
      </w:r>
      <w:proofErr w:type="spellEnd"/>
      <w:r w:rsidRPr="002B12EE">
        <w:rPr>
          <w:color w:val="000000" w:themeColor="text1"/>
        </w:rPr>
        <w:t xml:space="preserve">, quantity, </w:t>
      </w:r>
      <w:proofErr w:type="spellStart"/>
      <w:r w:rsidRPr="002B12EE">
        <w:rPr>
          <w:color w:val="000000" w:themeColor="text1"/>
        </w:rPr>
        <w:t>width_ft</w:t>
      </w:r>
      <w:proofErr w:type="spellEnd"/>
      <w:r w:rsidRPr="002B12EE">
        <w:rPr>
          <w:color w:val="000000" w:themeColor="text1"/>
        </w:rPr>
        <w:t xml:space="preserve">, </w:t>
      </w:r>
      <w:proofErr w:type="spellStart"/>
      <w:r w:rsidRPr="002B12EE">
        <w:rPr>
          <w:color w:val="000000" w:themeColor="text1"/>
        </w:rPr>
        <w:t>height_ft</w:t>
      </w:r>
      <w:proofErr w:type="spellEnd"/>
      <w:r w:rsidRPr="002B12EE">
        <w:rPr>
          <w:color w:val="000000" w:themeColor="text1"/>
        </w:rPr>
        <w:t xml:space="preserve">, </w:t>
      </w:r>
      <w:proofErr w:type="spellStart"/>
      <w:r w:rsidRPr="002B12EE">
        <w:rPr>
          <w:color w:val="000000" w:themeColor="text1"/>
        </w:rPr>
        <w:t>unit_price</w:t>
      </w:r>
      <w:proofErr w:type="spellEnd"/>
      <w:r w:rsidRPr="002B12EE">
        <w:rPr>
          <w:color w:val="000000" w:themeColor="text1"/>
        </w:rPr>
        <w:t xml:space="preserve">, </w:t>
      </w:r>
      <w:proofErr w:type="spellStart"/>
      <w:r w:rsidRPr="002B12EE">
        <w:rPr>
          <w:color w:val="000000" w:themeColor="text1"/>
        </w:rPr>
        <w:t>line_total</w:t>
      </w:r>
      <w:proofErr w:type="spellEnd"/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Relationships</w:t>
      </w:r>
      <w:r w:rsidRPr="002B12EE">
        <w:rPr>
          <w:color w:val="000000" w:themeColor="text1"/>
        </w:rPr>
        <w:t>:</w:t>
      </w:r>
    </w:p>
    <w:p w:rsidR="002B12EE" w:rsidRPr="002B12EE" w:rsidRDefault="002B12EE" w:rsidP="002B12EE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2B12EE">
        <w:rPr>
          <w:color w:val="000000" w:themeColor="text1"/>
        </w:rPr>
        <w:t>One-to-many: Customer → Quotations</w:t>
      </w:r>
    </w:p>
    <w:p w:rsidR="002B12EE" w:rsidRPr="002B12EE" w:rsidRDefault="002B12EE" w:rsidP="002B12EE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2B12EE">
        <w:rPr>
          <w:color w:val="000000" w:themeColor="text1"/>
        </w:rPr>
        <w:t>One-to-many: Quotation → Quotation</w:t>
      </w:r>
      <w:r w:rsidR="00844262">
        <w:rPr>
          <w:color w:val="000000" w:themeColor="text1"/>
        </w:rPr>
        <w:t xml:space="preserve"> </w:t>
      </w:r>
      <w:r w:rsidRPr="002B12EE">
        <w:rPr>
          <w:color w:val="000000" w:themeColor="text1"/>
        </w:rPr>
        <w:t>Items</w:t>
      </w:r>
    </w:p>
    <w:p w:rsidR="002B12EE" w:rsidRPr="002B12EE" w:rsidRDefault="002B12EE" w:rsidP="002B12EE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2B12EE">
        <w:rPr>
          <w:color w:val="000000" w:themeColor="text1"/>
        </w:rPr>
        <w:t>Many-to-one: Users own quotations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Security Framework</w:t>
      </w:r>
    </w:p>
    <w:p w:rsidR="002B12EE" w:rsidRPr="002B12EE" w:rsidRDefault="002B12EE" w:rsidP="002B12EE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2B12EE">
        <w:rPr>
          <w:color w:val="000000" w:themeColor="text1"/>
        </w:rPr>
        <w:t>Session-based login system.</w:t>
      </w:r>
    </w:p>
    <w:p w:rsidR="002B12EE" w:rsidRPr="002B12EE" w:rsidRDefault="002B12EE" w:rsidP="002B12EE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Role-based access control (RBAC)</w:t>
      </w:r>
      <w:r w:rsidRPr="002B12EE">
        <w:rPr>
          <w:color w:val="000000" w:themeColor="text1"/>
        </w:rPr>
        <w:t xml:space="preserve"> ensures separation of concerns.</w:t>
      </w:r>
    </w:p>
    <w:p w:rsidR="002B12EE" w:rsidRPr="002B12EE" w:rsidRDefault="002B12EE" w:rsidP="002B12EE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Passwords stored as hashes via </w:t>
      </w:r>
      <w:proofErr w:type="spellStart"/>
      <w:r w:rsidRPr="002B12EE">
        <w:rPr>
          <w:color w:val="000000" w:themeColor="text1"/>
        </w:rPr>
        <w:t>Werkzeug</w:t>
      </w:r>
      <w:proofErr w:type="spellEnd"/>
      <w:r w:rsidRPr="002B12EE">
        <w:rPr>
          <w:color w:val="000000" w:themeColor="text1"/>
        </w:rPr>
        <w:t>.</w:t>
      </w:r>
    </w:p>
    <w:p w:rsidR="002B12EE" w:rsidRPr="002B12EE" w:rsidRDefault="002B12EE" w:rsidP="002B12EE">
      <w:pPr>
        <w:rPr>
          <w:color w:val="000000" w:themeColor="text1"/>
        </w:rPr>
      </w:pPr>
    </w:p>
    <w:p w:rsidR="002B12EE" w:rsidRPr="002B12EE" w:rsidRDefault="002B12EE" w:rsidP="002B12EE">
      <w:pPr>
        <w:pStyle w:val="Heading2"/>
        <w:rPr>
          <w:color w:val="000000" w:themeColor="text1"/>
        </w:rPr>
      </w:pPr>
      <w:r w:rsidRPr="002B12EE">
        <w:rPr>
          <w:color w:val="000000" w:themeColor="text1"/>
        </w:rPr>
        <w:t>4. AI APPLICATIONS &amp; MACHINE LEARNING INTEGRATION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AI Strategy</w:t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t xml:space="preserve">The AI layer enhances </w:t>
      </w:r>
      <w:r w:rsidRPr="002B12EE">
        <w:rPr>
          <w:rStyle w:val="Strong"/>
          <w:color w:val="000000" w:themeColor="text1"/>
        </w:rPr>
        <w:t>accuracy</w:t>
      </w:r>
      <w:r w:rsidRPr="002B12EE">
        <w:rPr>
          <w:color w:val="000000" w:themeColor="text1"/>
        </w:rPr>
        <w:t xml:space="preserve"> and </w:t>
      </w:r>
      <w:r w:rsidRPr="002B12EE">
        <w:rPr>
          <w:rStyle w:val="Strong"/>
          <w:color w:val="000000" w:themeColor="text1"/>
        </w:rPr>
        <w:t>professionalism</w:t>
      </w:r>
      <w:r w:rsidRPr="002B12EE">
        <w:rPr>
          <w:color w:val="000000" w:themeColor="text1"/>
        </w:rPr>
        <w:t xml:space="preserve"> in customer interactions.</w:t>
      </w:r>
    </w:p>
    <w:p w:rsidR="002B12EE" w:rsidRPr="002B12EE" w:rsidRDefault="002B12EE" w:rsidP="002B12EE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2B12EE">
        <w:rPr>
          <w:color w:val="000000" w:themeColor="text1"/>
        </w:rPr>
        <w:t>Predicts realistic quotation prices.</w:t>
      </w:r>
    </w:p>
    <w:p w:rsidR="002B12EE" w:rsidRPr="002B12EE" w:rsidRDefault="002B12EE" w:rsidP="002B12EE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2B12EE">
        <w:rPr>
          <w:color w:val="000000" w:themeColor="text1"/>
        </w:rPr>
        <w:t>Generates customer-facing summaries for clarity.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AI Price Prediction Engine</w:t>
      </w:r>
    </w:p>
    <w:p w:rsidR="002B12EE" w:rsidRPr="002B12EE" w:rsidRDefault="002B12EE" w:rsidP="002B12EE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Algorithm</w:t>
      </w:r>
      <w:r w:rsidRPr="002B12EE">
        <w:rPr>
          <w:color w:val="000000" w:themeColor="text1"/>
        </w:rPr>
        <w:t>: Linear Regression.</w:t>
      </w:r>
    </w:p>
    <w:p w:rsidR="002B12EE" w:rsidRPr="002B12EE" w:rsidRDefault="002B12EE" w:rsidP="002B12EE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Training Data</w:t>
      </w:r>
      <w:r w:rsidRPr="002B12EE">
        <w:rPr>
          <w:color w:val="000000" w:themeColor="text1"/>
        </w:rPr>
        <w:t>: 70+ historical quotation items.</w:t>
      </w:r>
    </w:p>
    <w:p w:rsidR="002B12EE" w:rsidRPr="002B12EE" w:rsidRDefault="002B12EE" w:rsidP="002B12EE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Features</w:t>
      </w:r>
      <w:r w:rsidRPr="002B12EE">
        <w:rPr>
          <w:color w:val="000000" w:themeColor="text1"/>
        </w:rPr>
        <w:t>:</w:t>
      </w:r>
    </w:p>
    <w:p w:rsidR="002B12EE" w:rsidRPr="002B12EE" w:rsidRDefault="002B12EE" w:rsidP="002B12EE">
      <w:pPr>
        <w:pStyle w:val="NormalWeb"/>
        <w:numPr>
          <w:ilvl w:val="1"/>
          <w:numId w:val="56"/>
        </w:numPr>
        <w:rPr>
          <w:color w:val="000000" w:themeColor="text1"/>
        </w:rPr>
      </w:pPr>
      <w:r w:rsidRPr="002B12EE">
        <w:rPr>
          <w:color w:val="000000" w:themeColor="text1"/>
        </w:rPr>
        <w:t>Product category (one-hot encoded).</w:t>
      </w:r>
    </w:p>
    <w:p w:rsidR="002B12EE" w:rsidRPr="002B12EE" w:rsidRDefault="002B12EE" w:rsidP="002B12EE">
      <w:pPr>
        <w:pStyle w:val="NormalWeb"/>
        <w:numPr>
          <w:ilvl w:val="1"/>
          <w:numId w:val="56"/>
        </w:numPr>
        <w:rPr>
          <w:color w:val="000000" w:themeColor="text1"/>
        </w:rPr>
      </w:pPr>
      <w:r w:rsidRPr="002B12EE">
        <w:rPr>
          <w:color w:val="000000" w:themeColor="text1"/>
        </w:rPr>
        <w:t>Quantity.</w:t>
      </w:r>
    </w:p>
    <w:p w:rsidR="002B12EE" w:rsidRPr="002B12EE" w:rsidRDefault="002B12EE" w:rsidP="002B12EE">
      <w:pPr>
        <w:pStyle w:val="NormalWeb"/>
        <w:numPr>
          <w:ilvl w:val="1"/>
          <w:numId w:val="56"/>
        </w:numPr>
        <w:rPr>
          <w:color w:val="000000" w:themeColor="text1"/>
        </w:rPr>
      </w:pPr>
      <w:r w:rsidRPr="002B12EE">
        <w:rPr>
          <w:color w:val="000000" w:themeColor="text1"/>
        </w:rPr>
        <w:t>Width × Height (area).</w:t>
      </w:r>
    </w:p>
    <w:p w:rsidR="002B12EE" w:rsidRPr="002B12EE" w:rsidRDefault="002B12EE" w:rsidP="002B12EE">
      <w:pPr>
        <w:pStyle w:val="NormalWeb"/>
        <w:numPr>
          <w:ilvl w:val="1"/>
          <w:numId w:val="56"/>
        </w:numPr>
        <w:rPr>
          <w:color w:val="000000" w:themeColor="text1"/>
        </w:rPr>
      </w:pPr>
      <w:r w:rsidRPr="002B12EE">
        <w:rPr>
          <w:color w:val="000000" w:themeColor="text1"/>
        </w:rPr>
        <w:t>Base cost per square foot.</w:t>
      </w:r>
    </w:p>
    <w:p w:rsidR="002B12EE" w:rsidRPr="002B12EE" w:rsidRDefault="002B12EE" w:rsidP="002B12EE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Output</w:t>
      </w:r>
      <w:r w:rsidRPr="002B12EE">
        <w:rPr>
          <w:color w:val="000000" w:themeColor="text1"/>
        </w:rPr>
        <w:t>: Line total per item → aggregated quotation price.</w:t>
      </w:r>
    </w:p>
    <w:p w:rsidR="002B12EE" w:rsidRPr="002B12EE" w:rsidRDefault="002B12EE" w:rsidP="002B12EE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Accuracy</w:t>
      </w:r>
      <w:r w:rsidRPr="002B12EE">
        <w:rPr>
          <w:color w:val="000000" w:themeColor="text1"/>
        </w:rPr>
        <w:t>: Prototype achieved mean absolute error (MAE) ≈ $688 on test data.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AI Summarization Engine</w:t>
      </w:r>
    </w:p>
    <w:p w:rsidR="002B12EE" w:rsidRPr="002B12EE" w:rsidRDefault="002B12EE" w:rsidP="002B12EE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Default Model</w:t>
      </w:r>
      <w:r w:rsidRPr="002B12EE">
        <w:rPr>
          <w:color w:val="000000" w:themeColor="text1"/>
        </w:rPr>
        <w:t>: DistilBART CNN summarizer (</w:t>
      </w:r>
      <w:proofErr w:type="spellStart"/>
      <w:r w:rsidRPr="002B12EE">
        <w:rPr>
          <w:rStyle w:val="HTMLCode"/>
          <w:color w:val="000000" w:themeColor="text1"/>
        </w:rPr>
        <w:t>sshleifer</w:t>
      </w:r>
      <w:proofErr w:type="spellEnd"/>
      <w:r w:rsidRPr="002B12EE">
        <w:rPr>
          <w:rStyle w:val="HTMLCode"/>
          <w:color w:val="000000" w:themeColor="text1"/>
        </w:rPr>
        <w:t>/distilbart-cnn-12-6</w:t>
      </w:r>
      <w:r w:rsidRPr="002B12EE">
        <w:rPr>
          <w:color w:val="000000" w:themeColor="text1"/>
        </w:rPr>
        <w:t>).</w:t>
      </w:r>
    </w:p>
    <w:p w:rsidR="002B12EE" w:rsidRPr="002B12EE" w:rsidRDefault="002B12EE" w:rsidP="002B12EE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Process</w:t>
      </w:r>
      <w:r w:rsidRPr="002B12EE">
        <w:rPr>
          <w:color w:val="000000" w:themeColor="text1"/>
        </w:rPr>
        <w:t>:</w:t>
      </w:r>
    </w:p>
    <w:p w:rsidR="002B12EE" w:rsidRPr="002B12EE" w:rsidRDefault="002B12EE" w:rsidP="002B12EE">
      <w:pPr>
        <w:pStyle w:val="NormalWeb"/>
        <w:numPr>
          <w:ilvl w:val="1"/>
          <w:numId w:val="57"/>
        </w:numPr>
        <w:rPr>
          <w:color w:val="000000" w:themeColor="text1"/>
        </w:rPr>
      </w:pPr>
      <w:r w:rsidRPr="002B12EE">
        <w:rPr>
          <w:color w:val="000000" w:themeColor="text1"/>
        </w:rPr>
        <w:t>Input text created from quotation data (customer, items, total).</w:t>
      </w:r>
    </w:p>
    <w:p w:rsidR="002B12EE" w:rsidRPr="002B12EE" w:rsidRDefault="002B12EE" w:rsidP="002B12EE">
      <w:pPr>
        <w:pStyle w:val="NormalWeb"/>
        <w:numPr>
          <w:ilvl w:val="1"/>
          <w:numId w:val="57"/>
        </w:numPr>
        <w:rPr>
          <w:color w:val="000000" w:themeColor="text1"/>
        </w:rPr>
      </w:pPr>
      <w:r w:rsidRPr="002B12EE">
        <w:rPr>
          <w:color w:val="000000" w:themeColor="text1"/>
        </w:rPr>
        <w:t>Summarizer generates concise professional summary.</w:t>
      </w:r>
    </w:p>
    <w:p w:rsidR="002B12EE" w:rsidRPr="002B12EE" w:rsidRDefault="002B12EE" w:rsidP="002B12EE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Fallback</w:t>
      </w:r>
      <w:r w:rsidRPr="002B12EE">
        <w:rPr>
          <w:color w:val="000000" w:themeColor="text1"/>
        </w:rPr>
        <w:t>: If offline or error, system generates template-based summary.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Integration Methodology</w:t>
      </w:r>
    </w:p>
    <w:p w:rsidR="002B12EE" w:rsidRPr="002B12EE" w:rsidRDefault="002B12EE" w:rsidP="002B12EE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Price prediction integrated into quotation form via </w:t>
      </w:r>
      <w:r w:rsidRPr="002B12EE">
        <w:rPr>
          <w:rStyle w:val="Strong"/>
          <w:color w:val="000000" w:themeColor="text1"/>
        </w:rPr>
        <w:t>AJAX call</w:t>
      </w:r>
      <w:r w:rsidRPr="002B12EE">
        <w:rPr>
          <w:color w:val="000000" w:themeColor="text1"/>
        </w:rPr>
        <w:t xml:space="preserve"> (</w:t>
      </w:r>
      <w:r w:rsidRPr="002B12EE">
        <w:rPr>
          <w:rStyle w:val="HTMLCode"/>
          <w:color w:val="000000" w:themeColor="text1"/>
        </w:rPr>
        <w:t>/</w:t>
      </w:r>
      <w:proofErr w:type="spellStart"/>
      <w:r w:rsidRPr="002B12EE">
        <w:rPr>
          <w:rStyle w:val="HTMLCode"/>
          <w:color w:val="000000" w:themeColor="text1"/>
        </w:rPr>
        <w:t>api</w:t>
      </w:r>
      <w:proofErr w:type="spellEnd"/>
      <w:r w:rsidRPr="002B12EE">
        <w:rPr>
          <w:rStyle w:val="HTMLCode"/>
          <w:color w:val="000000" w:themeColor="text1"/>
        </w:rPr>
        <w:t>/</w:t>
      </w:r>
      <w:proofErr w:type="spellStart"/>
      <w:r w:rsidRPr="002B12EE">
        <w:rPr>
          <w:rStyle w:val="HTMLCode"/>
          <w:color w:val="000000" w:themeColor="text1"/>
        </w:rPr>
        <w:t>predict_price</w:t>
      </w:r>
      <w:proofErr w:type="spellEnd"/>
      <w:r w:rsidRPr="002B12EE">
        <w:rPr>
          <w:color w:val="000000" w:themeColor="text1"/>
        </w:rPr>
        <w:t>).</w:t>
      </w:r>
    </w:p>
    <w:p w:rsidR="002B12EE" w:rsidRPr="002B12EE" w:rsidRDefault="002B12EE" w:rsidP="002B12EE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2B12EE">
        <w:rPr>
          <w:color w:val="000000" w:themeColor="text1"/>
        </w:rPr>
        <w:t>Summaries generated:</w:t>
      </w:r>
    </w:p>
    <w:p w:rsidR="002B12EE" w:rsidRPr="002B12EE" w:rsidRDefault="002B12EE" w:rsidP="002B12EE">
      <w:pPr>
        <w:pStyle w:val="NormalWeb"/>
        <w:numPr>
          <w:ilvl w:val="1"/>
          <w:numId w:val="58"/>
        </w:numPr>
        <w:rPr>
          <w:color w:val="000000" w:themeColor="text1"/>
        </w:rPr>
      </w:pPr>
      <w:r w:rsidRPr="002B12EE">
        <w:rPr>
          <w:color w:val="000000" w:themeColor="text1"/>
        </w:rPr>
        <w:t>Automatically on quotation save.</w:t>
      </w:r>
    </w:p>
    <w:p w:rsidR="002B12EE" w:rsidRPr="002B12EE" w:rsidRDefault="002B12EE" w:rsidP="002B12EE">
      <w:pPr>
        <w:pStyle w:val="NormalWeb"/>
        <w:numPr>
          <w:ilvl w:val="1"/>
          <w:numId w:val="58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On demand via </w:t>
      </w:r>
      <w:r w:rsidRPr="002B12EE">
        <w:rPr>
          <w:rStyle w:val="Strong"/>
          <w:color w:val="000000" w:themeColor="text1"/>
        </w:rPr>
        <w:t>dashboard buttons</w:t>
      </w:r>
      <w:r w:rsidRPr="002B12EE">
        <w:rPr>
          <w:color w:val="000000" w:themeColor="text1"/>
        </w:rPr>
        <w:t xml:space="preserve"> (</w:t>
      </w:r>
      <w:r w:rsidRPr="002B12EE">
        <w:rPr>
          <w:rStyle w:val="HTMLCode"/>
          <w:color w:val="000000" w:themeColor="text1"/>
        </w:rPr>
        <w:t>/</w:t>
      </w:r>
      <w:proofErr w:type="spellStart"/>
      <w:r w:rsidRPr="002B12EE">
        <w:rPr>
          <w:rStyle w:val="HTMLCode"/>
          <w:color w:val="000000" w:themeColor="text1"/>
        </w:rPr>
        <w:t>api</w:t>
      </w:r>
      <w:proofErr w:type="spellEnd"/>
      <w:r w:rsidRPr="002B12EE">
        <w:rPr>
          <w:rStyle w:val="HTMLCode"/>
          <w:color w:val="000000" w:themeColor="text1"/>
        </w:rPr>
        <w:t>/</w:t>
      </w:r>
      <w:proofErr w:type="spellStart"/>
      <w:r w:rsidRPr="002B12EE">
        <w:rPr>
          <w:rStyle w:val="HTMLCode"/>
          <w:color w:val="000000" w:themeColor="text1"/>
        </w:rPr>
        <w:t>generate_summary</w:t>
      </w:r>
      <w:proofErr w:type="spellEnd"/>
      <w:r w:rsidRPr="002B12EE">
        <w:rPr>
          <w:color w:val="000000" w:themeColor="text1"/>
        </w:rPr>
        <w:t>).</w:t>
      </w:r>
    </w:p>
    <w:p w:rsidR="002B12EE" w:rsidRPr="002B12EE" w:rsidRDefault="002B12EE" w:rsidP="002B12EE">
      <w:pPr>
        <w:rPr>
          <w:color w:val="000000" w:themeColor="text1"/>
        </w:rPr>
      </w:pPr>
    </w:p>
    <w:p w:rsidR="002B12EE" w:rsidRPr="002B12EE" w:rsidRDefault="002B12EE" w:rsidP="002B12EE">
      <w:pPr>
        <w:pStyle w:val="Heading2"/>
        <w:rPr>
          <w:color w:val="000000" w:themeColor="text1"/>
        </w:rPr>
      </w:pPr>
      <w:r w:rsidRPr="002B12EE">
        <w:rPr>
          <w:color w:val="000000" w:themeColor="text1"/>
        </w:rPr>
        <w:t>5. IMPLEMENTATION STRATEGY &amp; FUTURE RECOMMENDATIONS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Development Methodology</w:t>
      </w:r>
    </w:p>
    <w:p w:rsidR="002B12EE" w:rsidRPr="002B12EE" w:rsidRDefault="002B12EE" w:rsidP="002B12EE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Agile prototyping</w:t>
      </w:r>
      <w:r w:rsidRPr="002B12EE">
        <w:rPr>
          <w:color w:val="000000" w:themeColor="text1"/>
        </w:rPr>
        <w:t>: Iterative design, rapid testing.</w:t>
      </w:r>
    </w:p>
    <w:p w:rsidR="002B12EE" w:rsidRPr="002B12EE" w:rsidRDefault="002B12EE" w:rsidP="002B12EE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2B12EE">
        <w:rPr>
          <w:color w:val="000000" w:themeColor="text1"/>
        </w:rPr>
        <w:t>Modular architecture allows independent development of AI, DB, and UI layers.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Deployment Strategy</w:t>
      </w:r>
    </w:p>
    <w:p w:rsidR="002B12EE" w:rsidRPr="002B12EE" w:rsidRDefault="002B12EE" w:rsidP="002B12EE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2B12EE">
        <w:rPr>
          <w:color w:val="000000" w:themeColor="text1"/>
        </w:rPr>
        <w:t>Current: Local Flask server (</w:t>
      </w:r>
      <w:r w:rsidRPr="002B12EE">
        <w:rPr>
          <w:rStyle w:val="HTMLCode"/>
          <w:color w:val="000000" w:themeColor="text1"/>
        </w:rPr>
        <w:t>flask run</w:t>
      </w:r>
      <w:r w:rsidRPr="002B12EE">
        <w:rPr>
          <w:color w:val="000000" w:themeColor="text1"/>
        </w:rPr>
        <w:t>).</w:t>
      </w:r>
    </w:p>
    <w:p w:rsidR="002B12EE" w:rsidRPr="002B12EE" w:rsidRDefault="002B12EE" w:rsidP="002B12EE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2B12EE">
        <w:rPr>
          <w:color w:val="000000" w:themeColor="text1"/>
        </w:rPr>
        <w:t>Future:</w:t>
      </w:r>
    </w:p>
    <w:p w:rsidR="002B12EE" w:rsidRPr="002B12EE" w:rsidRDefault="002B12EE" w:rsidP="002B12EE">
      <w:pPr>
        <w:pStyle w:val="NormalWeb"/>
        <w:numPr>
          <w:ilvl w:val="1"/>
          <w:numId w:val="60"/>
        </w:numPr>
        <w:rPr>
          <w:color w:val="000000" w:themeColor="text1"/>
        </w:rPr>
      </w:pPr>
      <w:r w:rsidRPr="002B12EE">
        <w:rPr>
          <w:color w:val="000000" w:themeColor="text1"/>
        </w:rPr>
        <w:t>Docker containerization.</w:t>
      </w:r>
    </w:p>
    <w:p w:rsidR="002B12EE" w:rsidRPr="002B12EE" w:rsidRDefault="002B12EE" w:rsidP="002B12EE">
      <w:pPr>
        <w:pStyle w:val="NormalWeb"/>
        <w:numPr>
          <w:ilvl w:val="1"/>
          <w:numId w:val="60"/>
        </w:numPr>
        <w:rPr>
          <w:color w:val="000000" w:themeColor="text1"/>
        </w:rPr>
      </w:pPr>
      <w:r w:rsidRPr="002B12EE">
        <w:rPr>
          <w:color w:val="000000" w:themeColor="text1"/>
        </w:rPr>
        <w:t>Deploy on AWS/GCP with managed DB (PostgreSQL).</w:t>
      </w:r>
    </w:p>
    <w:p w:rsidR="002B12EE" w:rsidRPr="002B12EE" w:rsidRDefault="002B12EE" w:rsidP="002B12EE">
      <w:pPr>
        <w:pStyle w:val="NormalWeb"/>
        <w:numPr>
          <w:ilvl w:val="1"/>
          <w:numId w:val="60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Replace dev server with </w:t>
      </w:r>
      <w:proofErr w:type="spellStart"/>
      <w:r w:rsidRPr="002B12EE">
        <w:rPr>
          <w:color w:val="000000" w:themeColor="text1"/>
        </w:rPr>
        <w:t>Gunicorn</w:t>
      </w:r>
      <w:proofErr w:type="spellEnd"/>
      <w:r w:rsidRPr="002B12EE">
        <w:rPr>
          <w:color w:val="000000" w:themeColor="text1"/>
        </w:rPr>
        <w:t>/</w:t>
      </w:r>
      <w:proofErr w:type="spellStart"/>
      <w:r w:rsidRPr="002B12EE">
        <w:rPr>
          <w:color w:val="000000" w:themeColor="text1"/>
        </w:rPr>
        <w:t>Uvicorn</w:t>
      </w:r>
      <w:proofErr w:type="spellEnd"/>
      <w:r w:rsidRPr="002B12EE">
        <w:rPr>
          <w:color w:val="000000" w:themeColor="text1"/>
        </w:rPr>
        <w:t xml:space="preserve"> + Nginx.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Performance Metrics</w:t>
      </w:r>
    </w:p>
    <w:p w:rsidR="002B12EE" w:rsidRPr="002B12EE" w:rsidRDefault="002B12EE" w:rsidP="002B12EE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Accuracy</w:t>
      </w:r>
      <w:r w:rsidRPr="002B12EE">
        <w:rPr>
          <w:color w:val="000000" w:themeColor="text1"/>
        </w:rPr>
        <w:t>: Evaluate AI price prediction MAE.</w:t>
      </w:r>
    </w:p>
    <w:p w:rsidR="002B12EE" w:rsidRPr="002B12EE" w:rsidRDefault="002B12EE" w:rsidP="002B12EE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User Efficiency</w:t>
      </w:r>
      <w:r w:rsidRPr="002B12EE">
        <w:rPr>
          <w:color w:val="000000" w:themeColor="text1"/>
        </w:rPr>
        <w:t>: Reduction in time spent creating quotations.</w:t>
      </w:r>
    </w:p>
    <w:p w:rsidR="002B12EE" w:rsidRPr="002B12EE" w:rsidRDefault="002B12EE" w:rsidP="002B12EE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Data Consistency</w:t>
      </w:r>
      <w:r w:rsidRPr="002B12EE">
        <w:rPr>
          <w:color w:val="000000" w:themeColor="text1"/>
        </w:rPr>
        <w:t>: All quotations centralized in DB.</w:t>
      </w:r>
    </w:p>
    <w:p w:rsidR="002B12EE" w:rsidRPr="002B12EE" w:rsidRDefault="002B12EE" w:rsidP="002B12EE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2B12EE">
        <w:rPr>
          <w:rStyle w:val="Strong"/>
          <w:color w:val="000000" w:themeColor="text1"/>
        </w:rPr>
        <w:t>Reliability</w:t>
      </w:r>
      <w:r w:rsidRPr="002B12EE">
        <w:rPr>
          <w:color w:val="000000" w:themeColor="text1"/>
        </w:rPr>
        <w:t>: 100% fallback mechanism for AI summaries.</w:t>
      </w:r>
    </w:p>
    <w:p w:rsidR="002B12EE" w:rsidRPr="002B12EE" w:rsidRDefault="002B12EE" w:rsidP="002B12EE">
      <w:pPr>
        <w:pStyle w:val="Heading3"/>
        <w:rPr>
          <w:color w:val="000000" w:themeColor="text1"/>
        </w:rPr>
      </w:pPr>
      <w:r w:rsidRPr="002B12EE">
        <w:rPr>
          <w:color w:val="000000" w:themeColor="text1"/>
        </w:rPr>
        <w:t>Scalability Roadmap</w:t>
      </w:r>
    </w:p>
    <w:p w:rsidR="002B12EE" w:rsidRPr="002B12EE" w:rsidRDefault="002B12EE" w:rsidP="002B12EE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Replace SQLite with </w:t>
      </w:r>
      <w:r w:rsidRPr="002B12EE">
        <w:rPr>
          <w:rStyle w:val="Strong"/>
          <w:color w:val="000000" w:themeColor="text1"/>
        </w:rPr>
        <w:t>PostgreSQL/MySQL</w:t>
      </w:r>
      <w:r w:rsidRPr="002B12EE">
        <w:rPr>
          <w:color w:val="000000" w:themeColor="text1"/>
        </w:rPr>
        <w:t xml:space="preserve"> for multi-user production use.</w:t>
      </w:r>
    </w:p>
    <w:p w:rsidR="002B12EE" w:rsidRPr="002B12EE" w:rsidRDefault="002B12EE" w:rsidP="002B12EE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Integrate </w:t>
      </w:r>
      <w:r w:rsidRPr="002B12EE">
        <w:rPr>
          <w:rStyle w:val="Strong"/>
          <w:color w:val="000000" w:themeColor="text1"/>
        </w:rPr>
        <w:t>authentication provider (OAuth/SSO)</w:t>
      </w:r>
      <w:r w:rsidRPr="002B12EE">
        <w:rPr>
          <w:color w:val="000000" w:themeColor="text1"/>
        </w:rPr>
        <w:t xml:space="preserve"> for enterprise security.</w:t>
      </w:r>
    </w:p>
    <w:p w:rsidR="002B12EE" w:rsidRPr="002B12EE" w:rsidRDefault="002B12EE" w:rsidP="002B12EE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2B12EE">
        <w:rPr>
          <w:color w:val="000000" w:themeColor="text1"/>
        </w:rPr>
        <w:t>Expand AI features:</w:t>
      </w:r>
    </w:p>
    <w:p w:rsidR="002B12EE" w:rsidRPr="002B12EE" w:rsidRDefault="002B12EE" w:rsidP="002B12EE">
      <w:pPr>
        <w:pStyle w:val="NormalWeb"/>
        <w:numPr>
          <w:ilvl w:val="1"/>
          <w:numId w:val="62"/>
        </w:numPr>
        <w:rPr>
          <w:color w:val="000000" w:themeColor="text1"/>
        </w:rPr>
      </w:pPr>
      <w:r w:rsidRPr="002B12EE">
        <w:rPr>
          <w:color w:val="000000" w:themeColor="text1"/>
        </w:rPr>
        <w:t>Customer segmentation (K-means clustering).</w:t>
      </w:r>
    </w:p>
    <w:p w:rsidR="002B12EE" w:rsidRPr="002B12EE" w:rsidRDefault="002B12EE" w:rsidP="002B12EE">
      <w:pPr>
        <w:pStyle w:val="NormalWeb"/>
        <w:numPr>
          <w:ilvl w:val="1"/>
          <w:numId w:val="62"/>
        </w:numPr>
        <w:rPr>
          <w:color w:val="000000" w:themeColor="text1"/>
        </w:rPr>
      </w:pPr>
      <w:r w:rsidRPr="002B12EE">
        <w:rPr>
          <w:color w:val="000000" w:themeColor="text1"/>
        </w:rPr>
        <w:t>Predictive analytics for sales forecasting.</w:t>
      </w:r>
    </w:p>
    <w:p w:rsidR="002B12EE" w:rsidRPr="00EA35ED" w:rsidRDefault="002B12EE" w:rsidP="002B12EE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2B12EE">
        <w:rPr>
          <w:color w:val="000000" w:themeColor="text1"/>
        </w:rPr>
        <w:t xml:space="preserve">Add </w:t>
      </w:r>
      <w:r w:rsidRPr="002B12EE">
        <w:rPr>
          <w:rStyle w:val="Strong"/>
          <w:color w:val="000000" w:themeColor="text1"/>
        </w:rPr>
        <w:t>workflow modules</w:t>
      </w:r>
      <w:r w:rsidRPr="002B12EE">
        <w:rPr>
          <w:color w:val="000000" w:themeColor="text1"/>
        </w:rPr>
        <w:t>: project management, invoicing, inventory.</w:t>
      </w:r>
    </w:p>
    <w:p w:rsidR="002B12EE" w:rsidRPr="00EA35ED" w:rsidRDefault="002B12EE" w:rsidP="002B12EE">
      <w:pPr>
        <w:pStyle w:val="Heading1"/>
        <w:rPr>
          <w:color w:val="000000" w:themeColor="text1"/>
          <w:sz w:val="28"/>
          <w:szCs w:val="28"/>
        </w:rPr>
      </w:pPr>
      <w:r w:rsidRPr="00EA35ED">
        <w:rPr>
          <w:color w:val="000000" w:themeColor="text1"/>
          <w:sz w:val="28"/>
          <w:szCs w:val="28"/>
        </w:rPr>
        <w:t>Conclusion</w:t>
      </w:r>
    </w:p>
    <w:p w:rsidR="002B12EE" w:rsidRPr="002B12EE" w:rsidRDefault="002B12EE" w:rsidP="002B12EE">
      <w:pPr>
        <w:pStyle w:val="NormalWeb"/>
        <w:rPr>
          <w:color w:val="000000" w:themeColor="text1"/>
        </w:rPr>
      </w:pPr>
      <w:r w:rsidRPr="002B12EE">
        <w:rPr>
          <w:color w:val="000000" w:themeColor="text1"/>
        </w:rPr>
        <w:t xml:space="preserve">The Reliant Windows ERP/CRM prototype demonstrates how </w:t>
      </w:r>
      <w:r w:rsidRPr="002B12EE">
        <w:rPr>
          <w:rStyle w:val="Strong"/>
          <w:color w:val="000000" w:themeColor="text1"/>
        </w:rPr>
        <w:t>AI-driven automation</w:t>
      </w:r>
      <w:r w:rsidRPr="002B12EE">
        <w:rPr>
          <w:color w:val="000000" w:themeColor="text1"/>
        </w:rPr>
        <w:t xml:space="preserve"> transforms traditional manual workflows into streamlined, accurate, and professional processes. While designed as a prototype, the system provides a </w:t>
      </w:r>
      <w:r w:rsidRPr="002B12EE">
        <w:rPr>
          <w:rStyle w:val="Strong"/>
          <w:color w:val="000000" w:themeColor="text1"/>
        </w:rPr>
        <w:t>scalable foundation</w:t>
      </w:r>
      <w:r w:rsidRPr="002B12EE">
        <w:rPr>
          <w:color w:val="000000" w:themeColor="text1"/>
        </w:rPr>
        <w:t xml:space="preserve"> for production deployment, aligning technology with business growth objectives.</w:t>
      </w:r>
    </w:p>
    <w:p w:rsidR="00A11DC6" w:rsidRPr="002B12EE" w:rsidRDefault="00A11DC6" w:rsidP="002B12EE">
      <w:pPr>
        <w:rPr>
          <w:color w:val="000000" w:themeColor="text1"/>
        </w:rPr>
      </w:pPr>
    </w:p>
    <w:sectPr w:rsidR="00A11DC6" w:rsidRPr="002B12EE" w:rsidSect="00340119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FA2F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9A2A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7CF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448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940A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EC8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8261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D20C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829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22AD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969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F678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D29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E83A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A418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12EB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842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9CFC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F96DC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B07F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762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5EE0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C42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BCDD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96C3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12B9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A4DA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lvl w:ilvl="0" w:tplc="6256E1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4A2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F216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949D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BA88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E0F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0FC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D8C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0A8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00000007"/>
    <w:lvl w:ilvl="0" w:tplc="41E43F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840E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F52D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BEA3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70E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CC37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F4BC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DCFE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5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536E9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1664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764E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1E3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3C2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EAA3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B8BD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48FD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746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BAA83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80412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06E1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BCD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00CF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EA6E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6AA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46A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B0A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AFC1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D23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7AE6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DEE5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A8C3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186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3625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9617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641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0E23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0CF7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45A0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424E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3036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FA6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81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162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C2B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F8EE7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106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74B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0EF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1ED2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6CA3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72A9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621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0295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1EED2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AF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4ADB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87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B28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4C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5E7B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4E95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480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0F"/>
    <w:multiLevelType w:val="hybridMultilevel"/>
    <w:tmpl w:val="0000000F"/>
    <w:lvl w:ilvl="0" w:tplc="69C88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02A8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362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780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96E0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D022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048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B6CA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A65F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4A2F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9010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4B8E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48DB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96A2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08D6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3686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BC7B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38A1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D9B48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AC14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AA4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BE5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4874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2808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905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883F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A0E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53067C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46F31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3FAC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0E0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4AE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DA6E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14D7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2EF5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EC07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D59C6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C6C4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E86C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8C5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606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385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383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2AA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249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5"/>
    <w:multiLevelType w:val="hybridMultilevel"/>
    <w:tmpl w:val="00000015"/>
    <w:lvl w:ilvl="0" w:tplc="7D6C1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EA6A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3A19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F4B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4A32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BCE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E4EC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B6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288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1A9541B"/>
    <w:multiLevelType w:val="multilevel"/>
    <w:tmpl w:val="8B9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494BBF"/>
    <w:multiLevelType w:val="multilevel"/>
    <w:tmpl w:val="400A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94CC3"/>
    <w:multiLevelType w:val="multilevel"/>
    <w:tmpl w:val="56B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372D6F"/>
    <w:multiLevelType w:val="multilevel"/>
    <w:tmpl w:val="662E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046062"/>
    <w:multiLevelType w:val="multilevel"/>
    <w:tmpl w:val="AB2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DB5E4C"/>
    <w:multiLevelType w:val="multilevel"/>
    <w:tmpl w:val="8E9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2D33C5"/>
    <w:multiLevelType w:val="multilevel"/>
    <w:tmpl w:val="7F3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830EDA"/>
    <w:multiLevelType w:val="multilevel"/>
    <w:tmpl w:val="D73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F818BF"/>
    <w:multiLevelType w:val="multilevel"/>
    <w:tmpl w:val="175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821552"/>
    <w:multiLevelType w:val="multilevel"/>
    <w:tmpl w:val="38F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8E4F8A"/>
    <w:multiLevelType w:val="multilevel"/>
    <w:tmpl w:val="321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BA2EDA"/>
    <w:multiLevelType w:val="multilevel"/>
    <w:tmpl w:val="255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BC1109"/>
    <w:multiLevelType w:val="multilevel"/>
    <w:tmpl w:val="779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37367D"/>
    <w:multiLevelType w:val="multilevel"/>
    <w:tmpl w:val="45C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144FEB"/>
    <w:multiLevelType w:val="multilevel"/>
    <w:tmpl w:val="82D4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2A1067"/>
    <w:multiLevelType w:val="multilevel"/>
    <w:tmpl w:val="E7FE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55681D"/>
    <w:multiLevelType w:val="multilevel"/>
    <w:tmpl w:val="EC5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AD0D9F"/>
    <w:multiLevelType w:val="multilevel"/>
    <w:tmpl w:val="9FD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15FDD"/>
    <w:multiLevelType w:val="multilevel"/>
    <w:tmpl w:val="C5E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FE2875"/>
    <w:multiLevelType w:val="multilevel"/>
    <w:tmpl w:val="A64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404F86"/>
    <w:multiLevelType w:val="multilevel"/>
    <w:tmpl w:val="389C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6D585F"/>
    <w:multiLevelType w:val="multilevel"/>
    <w:tmpl w:val="EFA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393BB1"/>
    <w:multiLevelType w:val="multilevel"/>
    <w:tmpl w:val="746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44171F"/>
    <w:multiLevelType w:val="multilevel"/>
    <w:tmpl w:val="51CC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FB016B"/>
    <w:multiLevelType w:val="multilevel"/>
    <w:tmpl w:val="385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4E33D4"/>
    <w:multiLevelType w:val="multilevel"/>
    <w:tmpl w:val="073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534B09"/>
    <w:multiLevelType w:val="multilevel"/>
    <w:tmpl w:val="ADE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CD09DF"/>
    <w:multiLevelType w:val="multilevel"/>
    <w:tmpl w:val="E09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6054BA"/>
    <w:multiLevelType w:val="multilevel"/>
    <w:tmpl w:val="7B3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2D0E08"/>
    <w:multiLevelType w:val="multilevel"/>
    <w:tmpl w:val="ECE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7D542E"/>
    <w:multiLevelType w:val="multilevel"/>
    <w:tmpl w:val="3F9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2E3AC3"/>
    <w:multiLevelType w:val="multilevel"/>
    <w:tmpl w:val="227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435AB0"/>
    <w:multiLevelType w:val="multilevel"/>
    <w:tmpl w:val="D60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5F2514"/>
    <w:multiLevelType w:val="multilevel"/>
    <w:tmpl w:val="738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351DCF"/>
    <w:multiLevelType w:val="multilevel"/>
    <w:tmpl w:val="6CC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EC1E6C"/>
    <w:multiLevelType w:val="multilevel"/>
    <w:tmpl w:val="7FF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257289"/>
    <w:multiLevelType w:val="multilevel"/>
    <w:tmpl w:val="A54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164D90"/>
    <w:multiLevelType w:val="multilevel"/>
    <w:tmpl w:val="9F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3753C4"/>
    <w:multiLevelType w:val="multilevel"/>
    <w:tmpl w:val="BF4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DD215C"/>
    <w:multiLevelType w:val="multilevel"/>
    <w:tmpl w:val="1F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D66E3F"/>
    <w:multiLevelType w:val="multilevel"/>
    <w:tmpl w:val="4ED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4504">
    <w:abstractNumId w:val="0"/>
  </w:num>
  <w:num w:numId="2" w16cid:durableId="200289909">
    <w:abstractNumId w:val="1"/>
  </w:num>
  <w:num w:numId="3" w16cid:durableId="193270636">
    <w:abstractNumId w:val="2"/>
  </w:num>
  <w:num w:numId="4" w16cid:durableId="1395465641">
    <w:abstractNumId w:val="3"/>
  </w:num>
  <w:num w:numId="5" w16cid:durableId="1222789875">
    <w:abstractNumId w:val="4"/>
  </w:num>
  <w:num w:numId="6" w16cid:durableId="662583421">
    <w:abstractNumId w:val="5"/>
  </w:num>
  <w:num w:numId="7" w16cid:durableId="350305160">
    <w:abstractNumId w:val="6"/>
  </w:num>
  <w:num w:numId="8" w16cid:durableId="884802618">
    <w:abstractNumId w:val="7"/>
  </w:num>
  <w:num w:numId="9" w16cid:durableId="934631580">
    <w:abstractNumId w:val="8"/>
  </w:num>
  <w:num w:numId="10" w16cid:durableId="912739353">
    <w:abstractNumId w:val="9"/>
  </w:num>
  <w:num w:numId="11" w16cid:durableId="1771192546">
    <w:abstractNumId w:val="10"/>
  </w:num>
  <w:num w:numId="12" w16cid:durableId="437331863">
    <w:abstractNumId w:val="11"/>
  </w:num>
  <w:num w:numId="13" w16cid:durableId="659819033">
    <w:abstractNumId w:val="12"/>
  </w:num>
  <w:num w:numId="14" w16cid:durableId="905411783">
    <w:abstractNumId w:val="13"/>
  </w:num>
  <w:num w:numId="15" w16cid:durableId="329718444">
    <w:abstractNumId w:val="14"/>
  </w:num>
  <w:num w:numId="16" w16cid:durableId="1264723018">
    <w:abstractNumId w:val="15"/>
  </w:num>
  <w:num w:numId="17" w16cid:durableId="2101557320">
    <w:abstractNumId w:val="16"/>
  </w:num>
  <w:num w:numId="18" w16cid:durableId="1277248327">
    <w:abstractNumId w:val="17"/>
  </w:num>
  <w:num w:numId="19" w16cid:durableId="2025201331">
    <w:abstractNumId w:val="18"/>
  </w:num>
  <w:num w:numId="20" w16cid:durableId="1992170062">
    <w:abstractNumId w:val="19"/>
  </w:num>
  <w:num w:numId="21" w16cid:durableId="328947815">
    <w:abstractNumId w:val="20"/>
  </w:num>
  <w:num w:numId="22" w16cid:durableId="1612785534">
    <w:abstractNumId w:val="37"/>
  </w:num>
  <w:num w:numId="23" w16cid:durableId="1565095755">
    <w:abstractNumId w:val="52"/>
  </w:num>
  <w:num w:numId="24" w16cid:durableId="1952977007">
    <w:abstractNumId w:val="49"/>
  </w:num>
  <w:num w:numId="25" w16cid:durableId="704990151">
    <w:abstractNumId w:val="35"/>
  </w:num>
  <w:num w:numId="26" w16cid:durableId="971909630">
    <w:abstractNumId w:val="54"/>
  </w:num>
  <w:num w:numId="27" w16cid:durableId="1147209074">
    <w:abstractNumId w:val="44"/>
  </w:num>
  <w:num w:numId="28" w16cid:durableId="391856902">
    <w:abstractNumId w:val="25"/>
  </w:num>
  <w:num w:numId="29" w16cid:durableId="1693258123">
    <w:abstractNumId w:val="26"/>
  </w:num>
  <w:num w:numId="30" w16cid:durableId="1401101777">
    <w:abstractNumId w:val="42"/>
  </w:num>
  <w:num w:numId="31" w16cid:durableId="977344626">
    <w:abstractNumId w:val="33"/>
  </w:num>
  <w:num w:numId="32" w16cid:durableId="352998520">
    <w:abstractNumId w:val="22"/>
  </w:num>
  <w:num w:numId="33" w16cid:durableId="550921436">
    <w:abstractNumId w:val="48"/>
  </w:num>
  <w:num w:numId="34" w16cid:durableId="2013407631">
    <w:abstractNumId w:val="40"/>
  </w:num>
  <w:num w:numId="35" w16cid:durableId="969819904">
    <w:abstractNumId w:val="36"/>
  </w:num>
  <w:num w:numId="36" w16cid:durableId="836266097">
    <w:abstractNumId w:val="61"/>
  </w:num>
  <w:num w:numId="37" w16cid:durableId="1510221003">
    <w:abstractNumId w:val="30"/>
  </w:num>
  <w:num w:numId="38" w16cid:durableId="2034453302">
    <w:abstractNumId w:val="47"/>
  </w:num>
  <w:num w:numId="39" w16cid:durableId="1377662325">
    <w:abstractNumId w:val="32"/>
  </w:num>
  <w:num w:numId="40" w16cid:durableId="1709257678">
    <w:abstractNumId w:val="58"/>
  </w:num>
  <w:num w:numId="41" w16cid:durableId="1920476142">
    <w:abstractNumId w:val="41"/>
  </w:num>
  <w:num w:numId="42" w16cid:durableId="1790927839">
    <w:abstractNumId w:val="39"/>
  </w:num>
  <w:num w:numId="43" w16cid:durableId="592592650">
    <w:abstractNumId w:val="51"/>
  </w:num>
  <w:num w:numId="44" w16cid:durableId="1745301840">
    <w:abstractNumId w:val="29"/>
  </w:num>
  <w:num w:numId="45" w16cid:durableId="903104449">
    <w:abstractNumId w:val="28"/>
  </w:num>
  <w:num w:numId="46" w16cid:durableId="2076774054">
    <w:abstractNumId w:val="27"/>
  </w:num>
  <w:num w:numId="47" w16cid:durableId="2079283012">
    <w:abstractNumId w:val="43"/>
  </w:num>
  <w:num w:numId="48" w16cid:durableId="98332559">
    <w:abstractNumId w:val="38"/>
  </w:num>
  <w:num w:numId="49" w16cid:durableId="1162695955">
    <w:abstractNumId w:val="34"/>
  </w:num>
  <w:num w:numId="50" w16cid:durableId="1633245248">
    <w:abstractNumId w:val="23"/>
  </w:num>
  <w:num w:numId="51" w16cid:durableId="821888673">
    <w:abstractNumId w:val="53"/>
  </w:num>
  <w:num w:numId="52" w16cid:durableId="2003580288">
    <w:abstractNumId w:val="21"/>
  </w:num>
  <w:num w:numId="53" w16cid:durableId="1620456676">
    <w:abstractNumId w:val="45"/>
  </w:num>
  <w:num w:numId="54" w16cid:durableId="1322545025">
    <w:abstractNumId w:val="56"/>
  </w:num>
  <w:num w:numId="55" w16cid:durableId="1523737403">
    <w:abstractNumId w:val="57"/>
  </w:num>
  <w:num w:numId="56" w16cid:durableId="489293629">
    <w:abstractNumId w:val="31"/>
  </w:num>
  <w:num w:numId="57" w16cid:durableId="1780371929">
    <w:abstractNumId w:val="59"/>
  </w:num>
  <w:num w:numId="58" w16cid:durableId="1238057312">
    <w:abstractNumId w:val="50"/>
  </w:num>
  <w:num w:numId="59" w16cid:durableId="163210523">
    <w:abstractNumId w:val="46"/>
  </w:num>
  <w:num w:numId="60" w16cid:durableId="1369839787">
    <w:abstractNumId w:val="24"/>
  </w:num>
  <w:num w:numId="61" w16cid:durableId="688333187">
    <w:abstractNumId w:val="60"/>
  </w:num>
  <w:num w:numId="62" w16cid:durableId="5794389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C6"/>
    <w:rsid w:val="002B12EE"/>
    <w:rsid w:val="00307EEF"/>
    <w:rsid w:val="00340119"/>
    <w:rsid w:val="004428C7"/>
    <w:rsid w:val="00836A34"/>
    <w:rsid w:val="00844262"/>
    <w:rsid w:val="00A11DC6"/>
    <w:rsid w:val="00EA35ED"/>
    <w:rsid w:val="00E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EA44"/>
  <w15:docId w15:val="{ECE70E6D-8CBD-4345-ABD7-7530A694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Web">
    <w:name w:val="Normal (Web)"/>
    <w:basedOn w:val="Normal"/>
    <w:uiPriority w:val="99"/>
    <w:unhideWhenUsed/>
    <w:rsid w:val="0034011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0119"/>
    <w:rPr>
      <w:b/>
      <w:bCs/>
    </w:rPr>
  </w:style>
  <w:style w:type="character" w:styleId="Emphasis">
    <w:name w:val="Emphasis"/>
    <w:basedOn w:val="DefaultParagraphFont"/>
    <w:uiPriority w:val="20"/>
    <w:qFormat/>
    <w:rsid w:val="003401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0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</vt:lpstr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</dc:title>
  <cp:lastModifiedBy>Naga sri ram Kochetti</cp:lastModifiedBy>
  <cp:revision>2</cp:revision>
  <dcterms:created xsi:type="dcterms:W3CDTF">2025-10-01T19:37:00Z</dcterms:created>
  <dcterms:modified xsi:type="dcterms:W3CDTF">2025-10-01T19:37:00Z</dcterms:modified>
</cp:coreProperties>
</file>